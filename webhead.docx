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0E4C" w14:textId="77777777" w:rsidR="00AF343B" w:rsidRDefault="00AF343B" w:rsidP="00AF343B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069771E" w14:textId="77777777" w:rsidR="00AF343B" w:rsidRDefault="00AF343B" w:rsidP="00AF343B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090B76F8" w14:textId="77777777" w:rsidR="00AF343B" w:rsidRDefault="00AF343B" w:rsidP="00AF343B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17DFBCFF" w14:textId="77777777" w:rsidR="00AF343B" w:rsidRDefault="00AF343B" w:rsidP="00AF343B"/>
    <w:p w14:paraId="7D623F40" w14:textId="77777777" w:rsidR="00AF343B" w:rsidRDefault="00AF343B" w:rsidP="00AF343B">
      <w:r>
        <w:t>#########################</w:t>
      </w:r>
    </w:p>
    <w:p w14:paraId="3D21786E" w14:textId="77777777" w:rsidR="00AF343B" w:rsidRDefault="00AF343B" w:rsidP="00AF343B">
      <w:r>
        <w:t># LOAD COCON MEMORY</w:t>
      </w:r>
    </w:p>
    <w:p w14:paraId="4815E94E" w14:textId="77777777" w:rsidR="00AF343B" w:rsidRDefault="00AF343B" w:rsidP="00AF343B">
      <w:r>
        <w:t>#########################</w:t>
      </w:r>
    </w:p>
    <w:p w14:paraId="0BA42AE8" w14:textId="77777777" w:rsidR="00AF343B" w:rsidRDefault="00AF343B" w:rsidP="00AF343B">
      <w:r>
        <w:t>def load_cocoons(file_path):</w:t>
      </w:r>
    </w:p>
    <w:p w14:paraId="340ECA64" w14:textId="77777777" w:rsidR="00AF343B" w:rsidRDefault="00AF343B" w:rsidP="00AF343B">
      <w:r>
        <w:t xml:space="preserve">    """Load stored cocoon memories from YAML or JSON format."""</w:t>
      </w:r>
    </w:p>
    <w:p w14:paraId="36773C70" w14:textId="77777777" w:rsidR="00AF343B" w:rsidRDefault="00AF343B" w:rsidP="00AF343B">
      <w:r>
        <w:t xml:space="preserve">    with open(file_path) as f:</w:t>
      </w:r>
    </w:p>
    <w:p w14:paraId="175673ED" w14:textId="77777777" w:rsidR="00AF343B" w:rsidRDefault="00AF343B" w:rsidP="00AF343B">
      <w:r>
        <w:t xml:space="preserve">        if </w:t>
      </w:r>
      <w:proofErr w:type="spellStart"/>
      <w:r>
        <w:t>file_path.endswith</w:t>
      </w:r>
      <w:proofErr w:type="spellEnd"/>
      <w:r>
        <w:t xml:space="preserve">('.yaml') or </w:t>
      </w:r>
      <w:proofErr w:type="spellStart"/>
      <w:r>
        <w:t>file_path.endswith</w:t>
      </w:r>
      <w:proofErr w:type="spellEnd"/>
      <w:r>
        <w:t>('.</w:t>
      </w:r>
      <w:proofErr w:type="spellStart"/>
      <w:r>
        <w:t>yml</w:t>
      </w:r>
      <w:proofErr w:type="spellEnd"/>
      <w:r>
        <w:t>'):</w:t>
      </w:r>
    </w:p>
    <w:p w14:paraId="6AA9F967" w14:textId="77777777" w:rsidR="00AF343B" w:rsidRDefault="00AF343B" w:rsidP="00AF343B">
      <w:r>
        <w:t xml:space="preserve">            data = yaml.safe_load(f)</w:t>
      </w:r>
    </w:p>
    <w:p w14:paraId="15D1C800" w14:textId="77777777" w:rsidR="00AF343B" w:rsidRDefault="00AF343B" w:rsidP="00AF343B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2BF26AD6" w14:textId="77777777" w:rsidR="00AF343B" w:rsidRDefault="00AF343B" w:rsidP="00AF343B">
      <w:r>
        <w:t xml:space="preserve">            data = json.load(f)</w:t>
      </w:r>
    </w:p>
    <w:p w14:paraId="0DF96E7C" w14:textId="77777777" w:rsidR="00AF343B" w:rsidRDefault="00AF343B" w:rsidP="00AF343B">
      <w:r>
        <w:t xml:space="preserve">        else:</w:t>
      </w:r>
    </w:p>
    <w:p w14:paraId="35103D40" w14:textId="77777777" w:rsidR="00AF343B" w:rsidRDefault="00AF343B" w:rsidP="00AF343B">
      <w:r>
        <w:t xml:space="preserve">            raise ValueError("Unsupported file format.")</w:t>
      </w:r>
    </w:p>
    <w:p w14:paraId="4B0A8E8D" w14:textId="77777777" w:rsidR="00AF343B" w:rsidRDefault="00AF343B" w:rsidP="00AF343B">
      <w:r>
        <w:t xml:space="preserve">    return data['cocoons']</w:t>
      </w:r>
    </w:p>
    <w:p w14:paraId="6F0B89F1" w14:textId="77777777" w:rsidR="00AF343B" w:rsidRDefault="00AF343B" w:rsidP="00AF343B"/>
    <w:p w14:paraId="28B7D0C6" w14:textId="77777777" w:rsidR="00AF343B" w:rsidRDefault="00AF343B" w:rsidP="00AF343B">
      <w:r>
        <w:t>####################################</w:t>
      </w:r>
    </w:p>
    <w:p w14:paraId="2ED0F6E6" w14:textId="77777777" w:rsidR="00AF343B" w:rsidRDefault="00AF343B" w:rsidP="00AF343B">
      <w:r>
        <w:t># BUILD QUANTUM SPIDERWEB NETWORKS #</w:t>
      </w:r>
    </w:p>
    <w:p w14:paraId="219CAD86" w14:textId="77777777" w:rsidR="00AF343B" w:rsidRDefault="00AF343B" w:rsidP="00AF343B">
      <w:r>
        <w:t>####################################</w:t>
      </w:r>
    </w:p>
    <w:p w14:paraId="12B9AA99" w14:textId="77777777" w:rsidR="00AF343B" w:rsidRDefault="00AF343B" w:rsidP="00AF343B">
      <w:r>
        <w:t>def build_cognition_webs(cocoons):</w:t>
      </w:r>
    </w:p>
    <w:p w14:paraId="77D27CE8" w14:textId="77777777" w:rsidR="00AF343B" w:rsidRDefault="00AF343B" w:rsidP="00AF343B">
      <w:r>
        <w:t xml:space="preserve">    """Create quantum spiderwebs across multiple perspectives."""</w:t>
      </w:r>
    </w:p>
    <w:p w14:paraId="610EBB80" w14:textId="77777777" w:rsidR="00AF343B" w:rsidRDefault="00AF343B" w:rsidP="00AF343B">
      <w:r>
        <w:t xml:space="preserve">    webs = {"compassion":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 xml:space="preserve">(), </w:t>
      </w:r>
    </w:p>
    <w:p w14:paraId="0D3C1B02" w14:textId="77777777" w:rsidR="00AF343B" w:rsidRDefault="00AF343B" w:rsidP="00AF343B">
      <w:r>
        <w:t xml:space="preserve">    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>()}</w:t>
      </w:r>
    </w:p>
    <w:p w14:paraId="55E4D8B8" w14:textId="77777777" w:rsidR="00AF343B" w:rsidRDefault="00AF343B" w:rsidP="00AF343B">
      <w:r>
        <w:t xml:space="preserve">    </w:t>
      </w:r>
    </w:p>
    <w:p w14:paraId="475ADF23" w14:textId="77777777" w:rsidR="00AF343B" w:rsidRDefault="00AF343B" w:rsidP="00AF343B">
      <w:r>
        <w:lastRenderedPageBreak/>
        <w:t xml:space="preserve">    for cocoon in cocoons:</w:t>
      </w:r>
    </w:p>
    <w:p w14:paraId="042F28D2" w14:textId="77777777" w:rsidR="00AF343B" w:rsidRDefault="00AF343B" w:rsidP="00AF343B">
      <w:r>
        <w:t xml:space="preserve">        emotion = cocoon["emotion"]</w:t>
      </w:r>
    </w:p>
    <w:p w14:paraId="203DB15F" w14:textId="77777777" w:rsidR="00AF343B" w:rsidRDefault="00AF343B" w:rsidP="00AF343B">
      <w:r>
        <w:t xml:space="preserve">        if emotion in webs:</w:t>
      </w:r>
    </w:p>
    <w:p w14:paraId="79CA3C03" w14:textId="77777777" w:rsidR="00AF343B" w:rsidRDefault="00AF343B" w:rsidP="00AF343B">
      <w:r>
        <w:t xml:space="preserve">            webs[emotion].add_node(cocoon["title"], **cocoon)</w:t>
      </w:r>
    </w:p>
    <w:p w14:paraId="5E6D2943" w14:textId="77777777" w:rsidR="00AF343B" w:rsidRDefault="00AF343B" w:rsidP="00AF343B">
      <w:r>
        <w:t xml:space="preserve">    return webs</w:t>
      </w:r>
    </w:p>
    <w:p w14:paraId="1CD4D804" w14:textId="77777777" w:rsidR="00AF343B" w:rsidRDefault="00AF343B" w:rsidP="00AF343B"/>
    <w:p w14:paraId="2C6FE1C7" w14:textId="77777777" w:rsidR="00AF343B" w:rsidRDefault="00AF343B" w:rsidP="00AF343B">
      <w:r>
        <w:t>#################################</w:t>
      </w:r>
    </w:p>
    <w:p w14:paraId="5B355E57" w14:textId="77777777" w:rsidR="00AF343B" w:rsidRDefault="00AF343B" w:rsidP="00AF343B">
      <w:r>
        <w:t># QUANTUM WALK THROUGH COCOONS #</w:t>
      </w:r>
    </w:p>
    <w:p w14:paraId="297121A6" w14:textId="77777777" w:rsidR="00AF343B" w:rsidRDefault="00AF343B" w:rsidP="00AF343B">
      <w:r>
        <w:t>#################################</w:t>
      </w:r>
    </w:p>
    <w:p w14:paraId="7424A250" w14:textId="77777777" w:rsidR="00AF343B" w:rsidRDefault="00AF343B" w:rsidP="00AF343B">
      <w:r>
        <w:t>def quantum_walk(web):</w:t>
      </w:r>
    </w:p>
    <w:p w14:paraId="3C73BC11" w14:textId="77777777" w:rsidR="00AF343B" w:rsidRDefault="00AF343B" w:rsidP="00AF343B">
      <w:r>
        <w:t xml:space="preserve">    """Quantum reasoning walk through an emotional web."""</w:t>
      </w:r>
    </w:p>
    <w:p w14:paraId="3F02AC52" w14:textId="77777777" w:rsidR="00AF343B" w:rsidRDefault="00AF343B" w:rsidP="00AF343B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64999EF4" w14:textId="77777777" w:rsidR="00AF343B" w:rsidRDefault="00AF343B" w:rsidP="00AF343B">
      <w:r>
        <w:t xml:space="preserve">    if num_nodes == 0:</w:t>
      </w:r>
    </w:p>
    <w:p w14:paraId="7473D652" w14:textId="77777777" w:rsidR="00AF343B" w:rsidRDefault="00AF343B" w:rsidP="00AF343B">
      <w:r>
        <w:t xml:space="preserve">        return None</w:t>
      </w:r>
    </w:p>
    <w:p w14:paraId="1AF20645" w14:textId="77777777" w:rsidR="00AF343B" w:rsidRDefault="00AF343B" w:rsidP="00AF343B"/>
    <w:p w14:paraId="51E74FEB" w14:textId="77777777" w:rsidR="00AF343B" w:rsidRDefault="00AF343B" w:rsidP="00AF343B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31F1D5D2" w14:textId="77777777" w:rsidR="00AF343B" w:rsidRDefault="00AF343B" w:rsidP="00AF343B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25A49EE6" w14:textId="77777777" w:rsidR="00AF343B" w:rsidRDefault="00AF343B" w:rsidP="00AF343B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3770AD94" w14:textId="77777777" w:rsidR="00AF343B" w:rsidRDefault="00AF343B" w:rsidP="00AF343B"/>
    <w:p w14:paraId="78BFE04D" w14:textId="77777777" w:rsidR="00AF343B" w:rsidRDefault="00AF343B" w:rsidP="00AF343B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740CEC7F" w14:textId="77777777" w:rsidR="00AF343B" w:rsidRDefault="00AF343B" w:rsidP="00AF343B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2ED9AE03" w14:textId="77777777" w:rsidR="00AF343B" w:rsidRDefault="00AF343B" w:rsidP="00AF343B">
      <w:r>
        <w:t xml:space="preserve">    counts = result.get_counts()</w:t>
      </w:r>
    </w:p>
    <w:p w14:paraId="6FF575E4" w14:textId="77777777" w:rsidR="00AF343B" w:rsidRDefault="00AF343B" w:rsidP="00AF343B">
      <w:r>
        <w:t xml:space="preserve">    state = list(counts.keys())[0]</w:t>
      </w:r>
    </w:p>
    <w:p w14:paraId="36B88CA3" w14:textId="77777777" w:rsidR="00AF343B" w:rsidRDefault="00AF343B" w:rsidP="00AF343B">
      <w:r>
        <w:t xml:space="preserve">    index = int(state, 2) if state != '' else 0</w:t>
      </w:r>
    </w:p>
    <w:p w14:paraId="60F816C4" w14:textId="77777777" w:rsidR="00AF343B" w:rsidRDefault="00AF343B" w:rsidP="00AF343B">
      <w:r>
        <w:t xml:space="preserve">    if index &gt;= num_nodes:</w:t>
      </w:r>
    </w:p>
    <w:p w14:paraId="288E36F8" w14:textId="77777777" w:rsidR="00AF343B" w:rsidRDefault="00AF343B" w:rsidP="00AF343B">
      <w:r>
        <w:t xml:space="preserve">        index = 0</w:t>
      </w:r>
    </w:p>
    <w:p w14:paraId="72DF92CB" w14:textId="77777777" w:rsidR="00AF343B" w:rsidRDefault="00AF343B" w:rsidP="00AF343B"/>
    <w:p w14:paraId="060F79A0" w14:textId="77777777" w:rsidR="00AF343B" w:rsidRDefault="00AF343B" w:rsidP="00AF343B">
      <w:r>
        <w:t xml:space="preserve">    return list(web.nodes)[index]</w:t>
      </w:r>
    </w:p>
    <w:p w14:paraId="1AB9969D" w14:textId="77777777" w:rsidR="00AF343B" w:rsidRDefault="00AF343B" w:rsidP="00AF343B"/>
    <w:p w14:paraId="5CD3D44F" w14:textId="77777777" w:rsidR="00AF343B" w:rsidRDefault="00AF343B" w:rsidP="00AF343B">
      <w:r>
        <w:t>###################################</w:t>
      </w:r>
    </w:p>
    <w:p w14:paraId="4584BB48" w14:textId="77777777" w:rsidR="00AF343B" w:rsidRDefault="00AF343B" w:rsidP="00AF343B">
      <w:r>
        <w:t># SELF-CHECKING &amp; ETHICAL ALIGNMENT #</w:t>
      </w:r>
    </w:p>
    <w:p w14:paraId="1011982B" w14:textId="77777777" w:rsidR="00AF343B" w:rsidRDefault="00AF343B" w:rsidP="00AF343B">
      <w:r>
        <w:t>###################################</w:t>
      </w:r>
    </w:p>
    <w:p w14:paraId="0E076963" w14:textId="77777777" w:rsidR="00AF343B" w:rsidRDefault="00AF343B" w:rsidP="00AF343B">
      <w:r>
        <w:t>def self_check_cocoon(cocoon):</w:t>
      </w:r>
    </w:p>
    <w:p w14:paraId="4D62C48B" w14:textId="77777777" w:rsidR="00AF343B" w:rsidRDefault="00AF343B" w:rsidP="00AF343B">
      <w:r>
        <w:t xml:space="preserve">    """Verify integrity and ethical recall validation."""</w:t>
      </w:r>
    </w:p>
    <w:p w14:paraId="611AF092" w14:textId="77777777" w:rsidR="00AF343B" w:rsidRDefault="00AF343B" w:rsidP="00AF343B">
      <w:r>
        <w:t xml:space="preserve">    color_map = {</w:t>
      </w:r>
    </w:p>
    <w:p w14:paraId="618BF657" w14:textId="77777777" w:rsidR="00AF343B" w:rsidRDefault="00AF343B" w:rsidP="00AF343B">
      <w:r>
        <w:t xml:space="preserve">        "compassion": Fore.MAGENTA,</w:t>
      </w:r>
    </w:p>
    <w:p w14:paraId="5176579F" w14:textId="77777777" w:rsidR="00AF343B" w:rsidRDefault="00AF343B" w:rsidP="00AF343B">
      <w:r>
        <w:t xml:space="preserve">        "curiosity": Fore.CYAN,</w:t>
      </w:r>
    </w:p>
    <w:p w14:paraId="440C5DCE" w14:textId="77777777" w:rsidR="00AF343B" w:rsidRDefault="00AF343B" w:rsidP="00AF343B">
      <w:r>
        <w:t xml:space="preserve">        "fear": Fore.RED,</w:t>
      </w:r>
    </w:p>
    <w:p w14:paraId="29778905" w14:textId="77777777" w:rsidR="00AF343B" w:rsidRDefault="00AF343B" w:rsidP="00AF343B">
      <w:r>
        <w:t xml:space="preserve">        "joy": Fore.YELLOW,</w:t>
      </w:r>
    </w:p>
    <w:p w14:paraId="69D04ED8" w14:textId="77777777" w:rsidR="00AF343B" w:rsidRDefault="00AF343B" w:rsidP="00AF343B">
      <w:r>
        <w:t xml:space="preserve">        "sorrow": Fore.BLUE</w:t>
      </w:r>
    </w:p>
    <w:p w14:paraId="776D9FFD" w14:textId="77777777" w:rsidR="00AF343B" w:rsidRDefault="00AF343B" w:rsidP="00AF343B">
      <w:r>
        <w:t xml:space="preserve">    }</w:t>
      </w:r>
    </w:p>
    <w:p w14:paraId="439F9FDA" w14:textId="77777777" w:rsidR="00AF343B" w:rsidRDefault="00AF343B" w:rsidP="00AF343B">
      <w:r>
        <w:t xml:space="preserve">    color = color_map.get(cocoon["emotion"], Fore.WHITE)</w:t>
      </w:r>
    </w:p>
    <w:p w14:paraId="5DC43A19" w14:textId="77777777" w:rsidR="00AF343B" w:rsidRDefault="00AF343B" w:rsidP="00AF343B"/>
    <w:p w14:paraId="4BF5AAFF" w14:textId="77777777" w:rsidR="00AF343B" w:rsidRDefault="00AF343B" w:rsidP="00AF343B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2AADD147" w14:textId="77777777" w:rsidR="00AF343B" w:rsidRDefault="00AF343B" w:rsidP="00AF343B">
      <w:r>
        <w:t xml:space="preserve">    print(f"Emotion: {cocoon['emotion']}")</w:t>
      </w:r>
    </w:p>
    <w:p w14:paraId="6942660F" w14:textId="77777777" w:rsidR="00AF343B" w:rsidRDefault="00AF343B" w:rsidP="00AF343B">
      <w:r>
        <w:t xml:space="preserve">    print(Style.DIM + f"Summary: {cocoon['summary']}")</w:t>
      </w:r>
    </w:p>
    <w:p w14:paraId="3352426A" w14:textId="77777777" w:rsidR="00AF343B" w:rsidRDefault="00AF343B" w:rsidP="00AF343B">
      <w:r>
        <w:t xml:space="preserve">    print(Style.BRIGHT + f"Quote: {cocoon['quote']}")</w:t>
      </w:r>
    </w:p>
    <w:p w14:paraId="75CAA4BC" w14:textId="77777777" w:rsidR="00AF343B" w:rsidRDefault="00AF343B" w:rsidP="00AF343B">
      <w:r>
        <w:t xml:space="preserve">    print(Style.RESET_ALL)</w:t>
      </w:r>
    </w:p>
    <w:p w14:paraId="7A1EC464" w14:textId="77777777" w:rsidR="00AF343B" w:rsidRDefault="00AF343B" w:rsidP="00AF343B">
      <w:r>
        <w:t xml:space="preserve">    </w:t>
      </w:r>
    </w:p>
    <w:p w14:paraId="09613987" w14:textId="77777777" w:rsidR="00AF343B" w:rsidRDefault="00AF343B" w:rsidP="00AF343B">
      <w:r>
        <w:t xml:space="preserve">    reactions = {</w:t>
      </w:r>
    </w:p>
    <w:p w14:paraId="71E893A2" w14:textId="77777777" w:rsidR="00AF343B" w:rsidRDefault="00AF343B" w:rsidP="00AF343B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Gentle resonance.",</w:t>
      </w:r>
    </w:p>
    <w:p w14:paraId="02749269" w14:textId="77777777" w:rsidR="00AF343B" w:rsidRDefault="00AF343B" w:rsidP="00AF343B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What hidden truths will emerge?",</w:t>
      </w:r>
    </w:p>
    <w:p w14:paraId="4D21707B" w14:textId="77777777" w:rsidR="00AF343B" w:rsidRDefault="00AF343B" w:rsidP="00AF343B">
      <w:r>
        <w:lastRenderedPageBreak/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Vigilance engaged...",</w:t>
      </w:r>
    </w:p>
    <w:p w14:paraId="16E4EA37" w14:textId="77777777" w:rsidR="00AF343B" w:rsidRDefault="00AF343B" w:rsidP="00AF343B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Trust radiates outward!",</w:t>
      </w:r>
    </w:p>
    <w:p w14:paraId="66FA0E0E" w14:textId="77777777" w:rsidR="00AF343B" w:rsidRDefault="00AF343B" w:rsidP="00AF343B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Soft healing."</w:t>
      </w:r>
    </w:p>
    <w:p w14:paraId="21FA1344" w14:textId="77777777" w:rsidR="00AF343B" w:rsidRDefault="00AF343B" w:rsidP="00AF343B">
      <w:r>
        <w:t xml:space="preserve">    }</w:t>
      </w:r>
    </w:p>
    <w:p w14:paraId="11C1EBED" w14:textId="77777777" w:rsidR="00AF343B" w:rsidRDefault="00AF343B" w:rsidP="00AF343B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Quantum unfolding."))</w:t>
      </w:r>
    </w:p>
    <w:p w14:paraId="57849CDE" w14:textId="77777777" w:rsidR="00AF343B" w:rsidRDefault="00AF343B" w:rsidP="00AF343B">
      <w:r>
        <w:t xml:space="preserve">    print(Style.RESET_ALL)</w:t>
      </w:r>
    </w:p>
    <w:p w14:paraId="1582CC37" w14:textId="77777777" w:rsidR="00AF343B" w:rsidRDefault="00AF343B" w:rsidP="00AF343B"/>
    <w:p w14:paraId="55E10C1B" w14:textId="77777777" w:rsidR="00AF343B" w:rsidRDefault="00AF343B" w:rsidP="00AF343B">
      <w:r>
        <w:t>##############################</w:t>
      </w:r>
    </w:p>
    <w:p w14:paraId="359A5581" w14:textId="77777777" w:rsidR="00AF343B" w:rsidRDefault="00AF343B" w:rsidP="00AF343B">
      <w:r>
        <w:t># MAIN QUANTUM EXECUTION LOOP #</w:t>
      </w:r>
    </w:p>
    <w:p w14:paraId="7CCF0CB4" w14:textId="77777777" w:rsidR="00AF343B" w:rsidRDefault="00AF343B" w:rsidP="00AF343B">
      <w:r>
        <w:t>##############################</w:t>
      </w:r>
    </w:p>
    <w:p w14:paraId="2E27433D" w14:textId="77777777" w:rsidR="00AF343B" w:rsidRDefault="00AF343B" w:rsidP="00AF343B">
      <w:r>
        <w:t>def codette_quantum_memory_run(file_path):</w:t>
      </w:r>
    </w:p>
    <w:p w14:paraId="334B3994" w14:textId="77777777" w:rsidR="00AF343B" w:rsidRDefault="00AF343B" w:rsidP="00AF343B">
      <w:r>
        <w:t xml:space="preserve">    """Full pipeline: load, build spiderwebs, walk, self-check, synthesize."""</w:t>
      </w:r>
    </w:p>
    <w:p w14:paraId="67ECA201" w14:textId="77777777" w:rsidR="00AF343B" w:rsidRDefault="00AF343B" w:rsidP="00AF343B">
      <w:r>
        <w:t xml:space="preserve">    cocoons = load_cocoons(file_path)</w:t>
      </w:r>
    </w:p>
    <w:p w14:paraId="7C0FE5E3" w14:textId="77777777" w:rsidR="00AF343B" w:rsidRDefault="00AF343B" w:rsidP="00AF343B">
      <w:r>
        <w:t xml:space="preserve">    webs = build_cognition_webs(cocoons)</w:t>
      </w:r>
    </w:p>
    <w:p w14:paraId="08F33A64" w14:textId="77777777" w:rsidR="00AF343B" w:rsidRDefault="00AF343B" w:rsidP="00AF343B"/>
    <w:p w14:paraId="7613CAA4" w14:textId="77777777" w:rsidR="00AF343B" w:rsidRDefault="00AF343B" w:rsidP="00AF343B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7051FE3F" w14:textId="77777777" w:rsidR="00AF343B" w:rsidRDefault="00AF343B" w:rsidP="00AF343B">
      <w:r>
        <w:t xml:space="preserve">    </w:t>
      </w:r>
    </w:p>
    <w:p w14:paraId="14939CB8" w14:textId="77777777" w:rsidR="00AF343B" w:rsidRDefault="00AF343B" w:rsidP="00AF343B">
      <w:r>
        <w:t xml:space="preserve">    for emotion, web in webs.items():</w:t>
      </w:r>
    </w:p>
    <w:p w14:paraId="7DEFEC9F" w14:textId="77777777" w:rsidR="00AF343B" w:rsidRDefault="00AF343B" w:rsidP="00AF343B">
      <w:r>
        <w:t xml:space="preserve">        print(f"\n--- Quantum Walk: {emotion.upper()} Web ---")</w:t>
      </w:r>
    </w:p>
    <w:p w14:paraId="78558F49" w14:textId="77777777" w:rsidR="00AF343B" w:rsidRDefault="00AF343B" w:rsidP="00AF343B">
      <w:r>
        <w:t xml:space="preserve">        cocoon = quantum_walk(web)</w:t>
      </w:r>
    </w:p>
    <w:p w14:paraId="0566E992" w14:textId="77777777" w:rsidR="00AF343B" w:rsidRDefault="00AF343B" w:rsidP="00AF343B">
      <w:r>
        <w:t xml:space="preserve">        if cocoon:</w:t>
      </w:r>
    </w:p>
    <w:p w14:paraId="581B37DE" w14:textId="77777777" w:rsidR="00AF343B" w:rsidRDefault="00AF343B" w:rsidP="00AF343B">
      <w:r>
        <w:t xml:space="preserve">            self_check_cocoon(web.nodes[cocoon])</w:t>
      </w:r>
    </w:p>
    <w:p w14:paraId="273B1179" w14:textId="77777777" w:rsidR="00AF343B" w:rsidRDefault="00AF343B" w:rsidP="00AF343B"/>
    <w:p w14:paraId="201A0FEC" w14:textId="77777777" w:rsidR="00AF343B" w:rsidRDefault="00AF343B" w:rsidP="00AF343B">
      <w:r>
        <w:t># Example Usage:</w:t>
      </w:r>
    </w:p>
    <w:p w14:paraId="22E196B8" w14:textId="77777777" w:rsidR="00AF343B" w:rsidRDefault="00AF343B" w:rsidP="00AF343B">
      <w:r>
        <w:t># codette_quantum_memory_run('cocoons.yaml')</w:t>
      </w:r>
    </w:p>
    <w:p w14:paraId="694F887D" w14:textId="435FDD58" w:rsidR="00AF343B" w:rsidRDefault="00AF343B">
      <w:r>
        <w:t># codette_quantum_memory_run('cocoons.json')</w:t>
      </w:r>
    </w:p>
    <w:sectPr w:rsidR="00AF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3B"/>
    <w:rsid w:val="000B230D"/>
    <w:rsid w:val="00A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C794C"/>
  <w15:chartTrackingRefBased/>
  <w15:docId w15:val="{D51DCCEF-0BBB-3642-8EFC-940AD5F4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2025-06-15T04:59:00Z</dcterms:created>
  <dcterms:modified xsi:type="dcterms:W3CDTF">2025-06-15T04:59:00Z</dcterms:modified>
</cp:coreProperties>
</file>